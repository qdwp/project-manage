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95A13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14:paraId="4931686A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注：以下设计均为系统初步设计，后期将在本次设计基础上更新功能</w:t>
      </w:r>
    </w:p>
    <w:p w14:paraId="077F785D" w14:textId="77777777" w:rsidR="00CC6EDC" w:rsidRDefault="00CC6EDC" w:rsidP="00CC6EDC">
      <w:pPr>
        <w:pStyle w:val="1"/>
      </w:pPr>
      <w:r>
        <w:t>简介</w:t>
      </w:r>
    </w:p>
    <w:p w14:paraId="403930B2" w14:textId="77777777" w:rsidR="00CC6EDC" w:rsidRDefault="00CC6EDC" w:rsidP="00CC6EDC">
      <w:pPr>
        <w:pStyle w:val="2"/>
      </w:pPr>
      <w:r>
        <w:t>项目描述</w:t>
      </w:r>
    </w:p>
    <w:p w14:paraId="6D0DFD3F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基于</w:t>
      </w:r>
      <w:r>
        <w:rPr>
          <w:rFonts w:ascii="Arial" w:hAnsi="Arial" w:cs="Arial"/>
          <w:color w:val="262626"/>
          <w:kern w:val="0"/>
          <w:sz w:val="28"/>
          <w:szCs w:val="28"/>
        </w:rPr>
        <w:t>React&amp;Tornado</w:t>
      </w:r>
      <w:r>
        <w:rPr>
          <w:rFonts w:ascii="Arial" w:hAnsi="Arial" w:cs="Arial"/>
          <w:color w:val="262626"/>
          <w:kern w:val="0"/>
          <w:sz w:val="28"/>
          <w:szCs w:val="28"/>
        </w:rPr>
        <w:t>框架的项目管理系统，是一个为方便做项目发的的小组人员而设计。</w:t>
      </w:r>
    </w:p>
    <w:p w14:paraId="4CB938E5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主体功能为为，在页面创建一个新的项目，项目组长指定项目开发的小组的成员，然后分配任务，小组成员检查自己的任务，并按照要求完成。</w:t>
      </w:r>
    </w:p>
    <w:p w14:paraId="412F065E" w14:textId="3B03276A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在项目完成期间，项目组长和小组成员均可查看自己和小组其他成员的项目进度。并且由项目组长进行汇总和统一管理。</w:t>
      </w:r>
      <w:bookmarkStart w:id="0" w:name="_GoBack"/>
      <w:bookmarkEnd w:id="0"/>
    </w:p>
    <w:p w14:paraId="44142C60" w14:textId="77777777" w:rsidR="00CC6EDC" w:rsidRDefault="00CC6EDC" w:rsidP="00CC6EDC">
      <w:pPr>
        <w:pStyle w:val="1"/>
      </w:pPr>
      <w:r>
        <w:t>角色&amp;功能</w:t>
      </w:r>
    </w:p>
    <w:p w14:paraId="54F72BC0" w14:textId="77777777" w:rsidR="00CC6EDC" w:rsidRDefault="00CC6EDC" w:rsidP="00CC6EDC">
      <w:pPr>
        <w:pStyle w:val="2"/>
      </w:pPr>
      <w:r>
        <w:t>角色分配</w:t>
      </w:r>
    </w:p>
    <w:p w14:paraId="29564C87" w14:textId="77777777" w:rsidR="00CC6EDC" w:rsidRDefault="00CC6EDC" w:rsidP="00CC6ED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管理员</w:t>
      </w:r>
    </w:p>
    <w:p w14:paraId="6EC2A078" w14:textId="77777777" w:rsidR="00CC6EDC" w:rsidRDefault="00CC6EDC" w:rsidP="00CC6EDC">
      <w:pPr>
        <w:widowControl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660" w:hanging="144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添加项目组长和小组成员，可以创建和管理新项目</w:t>
      </w:r>
    </w:p>
    <w:p w14:paraId="3B931C19" w14:textId="77777777" w:rsidR="00CC6EDC" w:rsidRDefault="00CC6EDC" w:rsidP="00CC6ED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项目组长</w:t>
      </w:r>
    </w:p>
    <w:p w14:paraId="15A9B257" w14:textId="77777777" w:rsidR="00CC6EDC" w:rsidRDefault="00CC6EDC" w:rsidP="00CC6EDC">
      <w:pPr>
        <w:widowControl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660" w:hanging="144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管理本小组下成员，创建新项目和分配任务</w:t>
      </w:r>
    </w:p>
    <w:p w14:paraId="2A2B837B" w14:textId="77777777" w:rsidR="00CC6EDC" w:rsidRDefault="00CC6EDC" w:rsidP="00CC6ED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小组成员</w:t>
      </w:r>
    </w:p>
    <w:p w14:paraId="625FD149" w14:textId="77777777" w:rsidR="00CC6EDC" w:rsidRDefault="00CC6EDC" w:rsidP="00CC6EDC">
      <w:pPr>
        <w:widowControl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660" w:hanging="144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查看项目任务和解决问题</w:t>
      </w:r>
    </w:p>
    <w:p w14:paraId="10ECC1ED" w14:textId="77777777" w:rsidR="00CC6EDC" w:rsidRPr="00CC6EDC" w:rsidRDefault="00CC6EDC" w:rsidP="00CC6EDC">
      <w:pPr>
        <w:pStyle w:val="2"/>
      </w:pPr>
      <w:r w:rsidRPr="00CC6EDC">
        <w:lastRenderedPageBreak/>
        <w:t>功能描述</w:t>
      </w:r>
    </w:p>
    <w:p w14:paraId="65D863DB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用户管理</w:t>
      </w:r>
    </w:p>
    <w:p w14:paraId="397BC2B1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用户管理</w:t>
      </w:r>
    </w:p>
    <w:p w14:paraId="5BE8DCFC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修改密码</w:t>
      </w:r>
    </w:p>
    <w:p w14:paraId="0F72A3D7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项目管理</w:t>
      </w:r>
    </w:p>
    <w:p w14:paraId="3C041EFC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添加</w:t>
      </w:r>
    </w:p>
    <w:p w14:paraId="05258603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修改</w:t>
      </w:r>
    </w:p>
    <w:p w14:paraId="0B92DA1D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删除</w:t>
      </w:r>
    </w:p>
    <w:p w14:paraId="1BC646C8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查询</w:t>
      </w:r>
    </w:p>
    <w:p w14:paraId="20961BA2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项目配置</w:t>
      </w:r>
    </w:p>
    <w:p w14:paraId="39AED970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选择项目</w:t>
      </w:r>
    </w:p>
    <w:p w14:paraId="03D87163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添加成员</w:t>
      </w:r>
    </w:p>
    <w:p w14:paraId="21829252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创建分枝</w:t>
      </w:r>
    </w:p>
    <w:p w14:paraId="293425D6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分配任务</w:t>
      </w:r>
    </w:p>
    <w:p w14:paraId="509C589C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上传附件</w:t>
      </w:r>
    </w:p>
    <w:p w14:paraId="190038A8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调试调优</w:t>
      </w:r>
    </w:p>
    <w:p w14:paraId="388A52A8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公告管理</w:t>
      </w:r>
    </w:p>
    <w:p w14:paraId="2D91D7C4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创建问题</w:t>
      </w:r>
    </w:p>
    <w:p w14:paraId="4F0F40C9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等待解决</w:t>
      </w:r>
    </w:p>
    <w:p w14:paraId="17353CE8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查询汇总</w:t>
      </w:r>
    </w:p>
    <w:p w14:paraId="706E5A9C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汇总查询</w:t>
      </w:r>
    </w:p>
    <w:p w14:paraId="5496F3B4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进度设置</w:t>
      </w:r>
    </w:p>
    <w:p w14:paraId="3E1022EC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小组进度</w:t>
      </w:r>
    </w:p>
    <w:p w14:paraId="0C188C1B" w14:textId="77777777" w:rsidR="00CC6EDC" w:rsidRDefault="00CC6EDC" w:rsidP="00CC6ED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管理中心</w:t>
      </w:r>
    </w:p>
    <w:p w14:paraId="24C3AF84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下载中心</w:t>
      </w:r>
    </w:p>
    <w:p w14:paraId="02312E47" w14:textId="77777777" w:rsidR="00CC6EDC" w:rsidRDefault="00CC6EDC" w:rsidP="00CC6EDC">
      <w:pPr>
        <w:widowControl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公共留言</w:t>
      </w:r>
    </w:p>
    <w:p w14:paraId="33C90CAC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42F7E2C6" w14:textId="77777777" w:rsidR="00CC6EDC" w:rsidRPr="00CC6EDC" w:rsidRDefault="00CC6EDC" w:rsidP="00CC6EDC">
      <w:pPr>
        <w:pStyle w:val="1"/>
      </w:pPr>
      <w:r w:rsidRPr="00CC6EDC">
        <w:t>技术需求</w:t>
      </w:r>
    </w:p>
    <w:p w14:paraId="3AC3B0EE" w14:textId="77777777" w:rsidR="00CC6EDC" w:rsidRPr="00CC6EDC" w:rsidRDefault="00CC6EDC" w:rsidP="00CC6EDC">
      <w:pPr>
        <w:pStyle w:val="2"/>
      </w:pPr>
      <w:r w:rsidRPr="00CC6EDC">
        <w:t>系统环境</w:t>
      </w:r>
    </w:p>
    <w:p w14:paraId="00675CA0" w14:textId="77777777" w:rsidR="00CC6EDC" w:rsidRDefault="00CC6EDC" w:rsidP="00CC6ED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操作系统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Linux</w:t>
      </w:r>
      <w:r>
        <w:rPr>
          <w:rFonts w:ascii="Arial" w:hAnsi="Arial" w:cs="Arial"/>
          <w:color w:val="262626"/>
          <w:kern w:val="0"/>
          <w:sz w:val="28"/>
          <w:szCs w:val="28"/>
        </w:rPr>
        <w:t>／</w:t>
      </w:r>
      <w:r>
        <w:rPr>
          <w:rFonts w:ascii="Arial" w:hAnsi="Arial" w:cs="Arial"/>
          <w:color w:val="262626"/>
          <w:kern w:val="0"/>
          <w:sz w:val="28"/>
          <w:szCs w:val="28"/>
        </w:rPr>
        <w:t>Mac</w:t>
      </w:r>
      <w:r>
        <w:rPr>
          <w:rFonts w:ascii="Arial" w:hAnsi="Arial" w:cs="Arial"/>
          <w:color w:val="262626"/>
          <w:kern w:val="0"/>
          <w:sz w:val="28"/>
          <w:szCs w:val="28"/>
        </w:rPr>
        <w:t>／</w:t>
      </w:r>
      <w:r>
        <w:rPr>
          <w:rFonts w:ascii="Arial" w:hAnsi="Arial" w:cs="Arial"/>
          <w:color w:val="262626"/>
          <w:kern w:val="0"/>
          <w:sz w:val="28"/>
          <w:szCs w:val="28"/>
        </w:rPr>
        <w:t>Windos</w:t>
      </w:r>
    </w:p>
    <w:p w14:paraId="18592884" w14:textId="77777777" w:rsidR="00CC6EDC" w:rsidRDefault="00CC6EDC" w:rsidP="00CC6ED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开发环境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Node.js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Python3</w:t>
      </w:r>
    </w:p>
    <w:p w14:paraId="2F7400E2" w14:textId="77777777" w:rsidR="00CC6EDC" w:rsidRDefault="00CC6EDC" w:rsidP="00CC6ED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技术框架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ReactJS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Tornado</w:t>
      </w:r>
    </w:p>
    <w:p w14:paraId="1052B767" w14:textId="77777777" w:rsidR="00CC6EDC" w:rsidRPr="00CC6EDC" w:rsidRDefault="00CC6EDC" w:rsidP="00CC6EDC">
      <w:pPr>
        <w:pStyle w:val="2"/>
      </w:pPr>
      <w:r w:rsidRPr="00CC6EDC">
        <w:t>技术支持</w:t>
      </w:r>
    </w:p>
    <w:p w14:paraId="5052932E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JavaScript</w:t>
      </w:r>
      <w:r>
        <w:rPr>
          <w:rFonts w:ascii="Arial" w:hAnsi="Arial" w:cs="Arial"/>
          <w:color w:val="262626"/>
          <w:kern w:val="0"/>
          <w:sz w:val="28"/>
          <w:szCs w:val="28"/>
        </w:rPr>
        <w:t>基础</w:t>
      </w:r>
    </w:p>
    <w:p w14:paraId="0AE51E5C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Http</w:t>
      </w:r>
      <w:r>
        <w:rPr>
          <w:rFonts w:ascii="Arial" w:hAnsi="Arial" w:cs="Arial"/>
          <w:color w:val="262626"/>
          <w:kern w:val="0"/>
          <w:sz w:val="28"/>
          <w:szCs w:val="28"/>
        </w:rPr>
        <w:t>通信及</w:t>
      </w:r>
      <w:r>
        <w:rPr>
          <w:rFonts w:ascii="Arial" w:hAnsi="Arial" w:cs="Arial"/>
          <w:color w:val="262626"/>
          <w:kern w:val="0"/>
          <w:sz w:val="28"/>
          <w:szCs w:val="28"/>
        </w:rPr>
        <w:t>Ajax</w:t>
      </w:r>
      <w:r>
        <w:rPr>
          <w:rFonts w:ascii="Arial" w:hAnsi="Arial" w:cs="Arial"/>
          <w:color w:val="262626"/>
          <w:kern w:val="0"/>
          <w:sz w:val="28"/>
          <w:szCs w:val="28"/>
        </w:rPr>
        <w:t>异步技术</w:t>
      </w:r>
    </w:p>
    <w:p w14:paraId="12CA7050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JWT</w:t>
      </w:r>
      <w:r>
        <w:rPr>
          <w:rFonts w:ascii="Arial" w:hAnsi="Arial" w:cs="Arial"/>
          <w:color w:val="262626"/>
          <w:kern w:val="0"/>
          <w:sz w:val="28"/>
          <w:szCs w:val="28"/>
        </w:rPr>
        <w:t>自定义登录验证</w:t>
      </w:r>
      <w:r>
        <w:rPr>
          <w:rFonts w:ascii="Arial" w:hAnsi="Arial" w:cs="Arial"/>
          <w:color w:val="262626"/>
          <w:kern w:val="0"/>
          <w:sz w:val="28"/>
          <w:szCs w:val="28"/>
        </w:rPr>
        <w:t>Token</w:t>
      </w:r>
      <w:r>
        <w:rPr>
          <w:rFonts w:ascii="Arial" w:hAnsi="Arial" w:cs="Arial"/>
          <w:color w:val="262626"/>
          <w:kern w:val="0"/>
          <w:sz w:val="28"/>
          <w:szCs w:val="28"/>
        </w:rPr>
        <w:t>实现</w:t>
      </w:r>
    </w:p>
    <w:p w14:paraId="7B436C13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MySQL</w:t>
      </w:r>
      <w:r>
        <w:rPr>
          <w:rFonts w:ascii="Arial" w:hAnsi="Arial" w:cs="Arial"/>
          <w:color w:val="262626"/>
          <w:kern w:val="0"/>
          <w:sz w:val="28"/>
          <w:szCs w:val="28"/>
        </w:rPr>
        <w:t>存储查询操作</w:t>
      </w:r>
    </w:p>
    <w:p w14:paraId="64960BE3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Redis</w:t>
      </w:r>
      <w:r>
        <w:rPr>
          <w:rFonts w:ascii="Arial" w:hAnsi="Arial" w:cs="Arial"/>
          <w:color w:val="262626"/>
          <w:kern w:val="0"/>
          <w:sz w:val="28"/>
          <w:szCs w:val="28"/>
        </w:rPr>
        <w:t>数据库实现缓存数据</w:t>
      </w:r>
    </w:p>
    <w:p w14:paraId="6B52EE63" w14:textId="77777777" w:rsidR="00CC6EDC" w:rsidRDefault="00CC6EDC" w:rsidP="00CC6ED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自定义接口设计，</w:t>
      </w:r>
      <w:r>
        <w:rPr>
          <w:rFonts w:ascii="Arial" w:hAnsi="Arial" w:cs="Arial"/>
          <w:color w:val="262626"/>
          <w:kern w:val="0"/>
          <w:sz w:val="28"/>
          <w:szCs w:val="28"/>
        </w:rPr>
        <w:t>RESTful API</w:t>
      </w:r>
      <w:r>
        <w:rPr>
          <w:rFonts w:ascii="Arial" w:hAnsi="Arial" w:cs="Arial"/>
          <w:color w:val="262626"/>
          <w:kern w:val="0"/>
          <w:sz w:val="28"/>
          <w:szCs w:val="28"/>
        </w:rPr>
        <w:t>实现</w:t>
      </w:r>
    </w:p>
    <w:p w14:paraId="67902D85" w14:textId="77777777" w:rsidR="00CC6EDC" w:rsidRDefault="00CC6EDC" w:rsidP="00CC6EDC">
      <w:pPr>
        <w:pStyle w:val="2"/>
      </w:pPr>
      <w:r>
        <w:t>ReactJS</w:t>
      </w:r>
    </w:p>
    <w:p w14:paraId="212F3457" w14:textId="77777777" w:rsidR="00CC6EDC" w:rsidRPr="00CC6EDC" w:rsidRDefault="00CC6EDC" w:rsidP="00CC6EDC">
      <w:pPr>
        <w:widowControl/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CC6EDC">
        <w:rPr>
          <w:rFonts w:ascii="Arial" w:hAnsi="Arial" w:cs="Arial"/>
          <w:color w:val="262626"/>
          <w:kern w:val="0"/>
          <w:sz w:val="28"/>
          <w:szCs w:val="28"/>
        </w:rPr>
        <w:t xml:space="preserve">React 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是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Facebook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推出的一个用来构建用户界面的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JavaScript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库。它不是一个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MVC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框架，不使用模版、响应式更新，通常被用来用来作为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MVC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开发的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View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层。</w:t>
      </w:r>
    </w:p>
    <w:p w14:paraId="2AF7AC19" w14:textId="77777777" w:rsidR="00CC6EDC" w:rsidRPr="00CC6EDC" w:rsidRDefault="00CC6EDC" w:rsidP="00CC6EDC">
      <w:pPr>
        <w:widowControl/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CC6EDC">
        <w:rPr>
          <w:rFonts w:ascii="Arial" w:hAnsi="Arial" w:cs="Arial"/>
          <w:color w:val="262626"/>
          <w:kern w:val="0"/>
          <w:sz w:val="28"/>
          <w:szCs w:val="28"/>
        </w:rPr>
        <w:t xml:space="preserve">Ant Design 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是蚂蚁金服体验技术部出品的一个设计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&amp;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前端框架，基于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React</w:t>
      </w:r>
      <w:r w:rsidRPr="00CC6EDC">
        <w:rPr>
          <w:rFonts w:ascii="Arial" w:hAnsi="Arial" w:cs="Arial"/>
          <w:color w:val="262626"/>
          <w:kern w:val="0"/>
          <w:sz w:val="28"/>
          <w:szCs w:val="28"/>
        </w:rPr>
        <w:t>框架。在当前系统主要用来构建站点组件和样式，进行组件式开发。</w:t>
      </w:r>
    </w:p>
    <w:p w14:paraId="7A920149" w14:textId="77777777" w:rsidR="00CC6EDC" w:rsidRDefault="00CC6EDC" w:rsidP="00CC6EDC">
      <w:pPr>
        <w:pStyle w:val="2"/>
        <w:rPr>
          <w:rFonts w:hint="eastAsia"/>
        </w:rPr>
      </w:pPr>
      <w:r>
        <w:t>Tornado</w:t>
      </w:r>
    </w:p>
    <w:p w14:paraId="4E48554A" w14:textId="77777777" w:rsidR="00CC6EDC" w:rsidRDefault="00CC6EDC" w:rsidP="00CC6EDC">
      <w:pPr>
        <w:widowControl/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Tornado </w:t>
      </w:r>
      <w:r>
        <w:rPr>
          <w:rFonts w:ascii="Arial" w:hAnsi="Arial" w:cs="Arial"/>
          <w:color w:val="262626"/>
          <w:kern w:val="0"/>
          <w:sz w:val="28"/>
          <w:szCs w:val="28"/>
        </w:rPr>
        <w:t>是一款基于</w:t>
      </w:r>
      <w:r>
        <w:rPr>
          <w:rFonts w:ascii="Arial" w:hAnsi="Arial" w:cs="Arial"/>
          <w:color w:val="262626"/>
          <w:kern w:val="0"/>
          <w:sz w:val="28"/>
          <w:szCs w:val="28"/>
        </w:rPr>
        <w:t>Python</w:t>
      </w:r>
      <w:r>
        <w:rPr>
          <w:rFonts w:ascii="Arial" w:hAnsi="Arial" w:cs="Arial"/>
          <w:color w:val="262626"/>
          <w:kern w:val="0"/>
          <w:sz w:val="28"/>
          <w:szCs w:val="28"/>
        </w:rPr>
        <w:t>语言的异步非阻塞式</w:t>
      </w:r>
      <w:r>
        <w:rPr>
          <w:rFonts w:ascii="Arial" w:hAnsi="Arial" w:cs="Arial"/>
          <w:color w:val="262626"/>
          <w:kern w:val="0"/>
          <w:sz w:val="28"/>
          <w:szCs w:val="28"/>
        </w:rPr>
        <w:t>WEB</w:t>
      </w:r>
      <w:r>
        <w:rPr>
          <w:rFonts w:ascii="Arial" w:hAnsi="Arial" w:cs="Arial"/>
          <w:color w:val="262626"/>
          <w:kern w:val="0"/>
          <w:sz w:val="28"/>
          <w:szCs w:val="28"/>
        </w:rPr>
        <w:t>服务器框架。它的运行速度非常快。在当前系统作为后台服务器启动。</w:t>
      </w:r>
    </w:p>
    <w:p w14:paraId="47FCD6D1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49C9EF16" w14:textId="77777777" w:rsidR="00CC6EDC" w:rsidRDefault="00CC6EDC" w:rsidP="00CC6ED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3382BB53" w14:textId="769F1506" w:rsidR="00381075" w:rsidRDefault="00CC6EDC" w:rsidP="00CC6EDC">
      <w:pPr>
        <w:pStyle w:val="1"/>
        <w:rPr>
          <w:rFonts w:hint="eastAsia"/>
        </w:rPr>
      </w:pPr>
      <w:r>
        <w:t>组织架构</w:t>
      </w:r>
    </w:p>
    <w:p w14:paraId="5A2431D1" w14:textId="77777777" w:rsidR="00854843" w:rsidRDefault="00854843" w:rsidP="00854843">
      <w:pPr>
        <w:rPr>
          <w:rFonts w:hint="eastAsia"/>
        </w:rPr>
      </w:pPr>
    </w:p>
    <w:p w14:paraId="399809C6" w14:textId="77777777" w:rsidR="00854843" w:rsidRDefault="00854843" w:rsidP="00854843">
      <w:pPr>
        <w:rPr>
          <w:rFonts w:hint="eastAsia"/>
        </w:rPr>
      </w:pPr>
    </w:p>
    <w:p w14:paraId="18BBCB85" w14:textId="77777777" w:rsidR="00854843" w:rsidRDefault="00854843" w:rsidP="00854843">
      <w:pPr>
        <w:rPr>
          <w:rFonts w:hint="eastAsia"/>
        </w:rPr>
      </w:pPr>
    </w:p>
    <w:p w14:paraId="777B77F1" w14:textId="77777777" w:rsidR="00854843" w:rsidRDefault="00854843" w:rsidP="00854843">
      <w:pPr>
        <w:rPr>
          <w:rFonts w:hint="eastAsia"/>
        </w:rPr>
      </w:pPr>
    </w:p>
    <w:p w14:paraId="56B55575" w14:textId="77777777" w:rsidR="00854843" w:rsidRDefault="00854843" w:rsidP="00854843">
      <w:pPr>
        <w:rPr>
          <w:rFonts w:hint="eastAsia"/>
        </w:rPr>
      </w:pPr>
    </w:p>
    <w:p w14:paraId="059C3B8E" w14:textId="77777777" w:rsidR="00854843" w:rsidRDefault="00854843" w:rsidP="00854843">
      <w:pPr>
        <w:rPr>
          <w:rFonts w:hint="eastAsia"/>
        </w:rPr>
      </w:pPr>
    </w:p>
    <w:p w14:paraId="55A56617" w14:textId="787664A1" w:rsidR="00854843" w:rsidRPr="00854843" w:rsidRDefault="00A704BF" w:rsidP="008548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B9B9F" wp14:editId="4AA35EBD">
            <wp:extent cx="4203700" cy="8851900"/>
            <wp:effectExtent l="0" t="0" r="12700" b="12700"/>
            <wp:docPr id="2" name="图片 2" descr="mac os:Users:tusm:work:项目管理系统设计:组织架构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:Users:tusm:work:项目管理系统设计:组织架构-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843" w:rsidRPr="00854843" w:rsidSect="00732E26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24E39" w14:textId="77777777" w:rsidR="00CC6EDC" w:rsidRDefault="00CC6EDC" w:rsidP="00CC6EDC">
      <w:r>
        <w:separator/>
      </w:r>
    </w:p>
  </w:endnote>
  <w:endnote w:type="continuationSeparator" w:id="0">
    <w:p w14:paraId="1797BF09" w14:textId="77777777" w:rsidR="00CC6EDC" w:rsidRDefault="00CC6EDC" w:rsidP="00CC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5BEE9" w14:textId="77777777" w:rsidR="00CC6EDC" w:rsidRDefault="00CC6EDC" w:rsidP="00CC6EDC">
      <w:r>
        <w:separator/>
      </w:r>
    </w:p>
  </w:footnote>
  <w:footnote w:type="continuationSeparator" w:id="0">
    <w:p w14:paraId="340F676E" w14:textId="77777777" w:rsidR="00CC6EDC" w:rsidRDefault="00CC6EDC" w:rsidP="00CC6E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B13E5" w14:textId="77777777" w:rsidR="00CC6EDC" w:rsidRPr="00CC6EDC" w:rsidRDefault="00CC6EDC">
    <w:pPr>
      <w:pStyle w:val="a3"/>
      <w:rPr>
        <w:sz w:val="22"/>
        <w:szCs w:val="22"/>
      </w:rPr>
    </w:pPr>
    <w:r w:rsidRPr="00CC6EDC">
      <w:rPr>
        <w:rFonts w:ascii="Arial" w:hAnsi="Arial" w:cs="Arial"/>
        <w:color w:val="262626"/>
        <w:kern w:val="0"/>
        <w:sz w:val="22"/>
        <w:szCs w:val="22"/>
      </w:rPr>
      <w:t>基于</w:t>
    </w:r>
    <w:r w:rsidRPr="00CC6EDC">
      <w:rPr>
        <w:rFonts w:ascii="Arial" w:hAnsi="Arial" w:cs="Arial"/>
        <w:color w:val="262626"/>
        <w:kern w:val="0"/>
        <w:sz w:val="22"/>
        <w:szCs w:val="22"/>
      </w:rPr>
      <w:t>React&amp;Tornado</w:t>
    </w:r>
    <w:r w:rsidRPr="00CC6EDC">
      <w:rPr>
        <w:rFonts w:ascii="Arial" w:hAnsi="Arial" w:cs="Arial"/>
        <w:color w:val="262626"/>
        <w:kern w:val="0"/>
        <w:sz w:val="22"/>
        <w:szCs w:val="22"/>
      </w:rPr>
      <w:t>框架的项目开发管理设计</w:t>
    </w:r>
    <w:r w:rsidRPr="00CC6EDC">
      <w:rPr>
        <w:rFonts w:ascii="Arial" w:hAnsi="Arial" w:cs="Arial"/>
        <w:color w:val="262626"/>
        <w:kern w:val="0"/>
        <w:sz w:val="22"/>
        <w:szCs w:val="22"/>
      </w:rPr>
      <w:t xml:space="preserve">        </w:t>
    </w:r>
    <w:r w:rsidRPr="00CC6EDC">
      <w:rPr>
        <w:rFonts w:ascii="Arial" w:hAnsi="Arial" w:cs="Arial"/>
        <w:color w:val="262626"/>
        <w:kern w:val="0"/>
        <w:sz w:val="22"/>
        <w:szCs w:val="22"/>
      </w:rPr>
      <w:t>软</w:t>
    </w:r>
    <w:r w:rsidRPr="00CC6EDC">
      <w:rPr>
        <w:rFonts w:ascii="Arial" w:hAnsi="Arial" w:cs="Arial"/>
        <w:color w:val="262626"/>
        <w:kern w:val="0"/>
        <w:sz w:val="22"/>
        <w:szCs w:val="22"/>
      </w:rPr>
      <w:t>132</w:t>
    </w:r>
    <w:r w:rsidRPr="00CC6EDC">
      <w:rPr>
        <w:rFonts w:ascii="Arial" w:hAnsi="Arial" w:cs="Arial"/>
        <w:color w:val="262626"/>
        <w:kern w:val="0"/>
        <w:sz w:val="22"/>
        <w:szCs w:val="22"/>
      </w:rPr>
      <w:t>班</w:t>
    </w:r>
    <w:r w:rsidRPr="00CC6EDC">
      <w:rPr>
        <w:rFonts w:ascii="Arial" w:hAnsi="Arial" w:cs="Arial"/>
        <w:color w:val="262626"/>
        <w:kern w:val="0"/>
        <w:sz w:val="22"/>
        <w:szCs w:val="22"/>
      </w:rPr>
      <w:t xml:space="preserve"> </w:t>
    </w:r>
    <w:r w:rsidRPr="00CC6EDC">
      <w:rPr>
        <w:rFonts w:ascii="Arial" w:hAnsi="Arial" w:cs="Arial"/>
        <w:color w:val="262626"/>
        <w:kern w:val="0"/>
        <w:sz w:val="22"/>
        <w:szCs w:val="22"/>
      </w:rPr>
      <w:t>齐敦伟</w:t>
    </w:r>
    <w:r w:rsidRPr="00CC6EDC">
      <w:rPr>
        <w:rFonts w:ascii="Arial" w:hAnsi="Arial" w:cs="Arial"/>
        <w:color w:val="262626"/>
        <w:kern w:val="0"/>
        <w:sz w:val="22"/>
        <w:szCs w:val="22"/>
      </w:rPr>
      <w:t xml:space="preserve"> 139074193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00000002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A60F780"/>
    <w:lvl w:ilvl="0" w:tplc="ED8216BA">
      <w:start w:val="1"/>
      <w:numFmt w:val="decimal"/>
      <w:lvlText w:val="%1"/>
      <w:lvlJc w:val="left"/>
      <w:pPr>
        <w:ind w:left="1070" w:hanging="360"/>
      </w:pPr>
    </w:lvl>
    <w:lvl w:ilvl="1" w:tplc="00000066">
      <w:start w:val="1"/>
      <w:numFmt w:val="lowerLetter"/>
      <w:lvlText w:val="%2"/>
      <w:lvlJc w:val="left"/>
      <w:pPr>
        <w:ind w:left="1790" w:hanging="360"/>
      </w:pPr>
    </w:lvl>
    <w:lvl w:ilvl="2" w:tplc="04090011">
      <w:start w:val="1"/>
      <w:numFmt w:val="decimal"/>
      <w:lvlText w:val="%3)"/>
      <w:lvlJc w:val="left"/>
      <w:pPr>
        <w:ind w:left="1757" w:hanging="48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F9E5D4E"/>
    <w:multiLevelType w:val="multilevel"/>
    <w:tmpl w:val="63786C6C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2"/>
      <w:lvlJc w:val="left"/>
      <w:pPr>
        <w:ind w:left="179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DC"/>
    <w:rsid w:val="00381075"/>
    <w:rsid w:val="00522406"/>
    <w:rsid w:val="00732E26"/>
    <w:rsid w:val="00742AAB"/>
    <w:rsid w:val="00854843"/>
    <w:rsid w:val="008B04C8"/>
    <w:rsid w:val="0094682C"/>
    <w:rsid w:val="00A704BF"/>
    <w:rsid w:val="00B42ED7"/>
    <w:rsid w:val="00B66425"/>
    <w:rsid w:val="00CC6EDC"/>
    <w:rsid w:val="00DA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F3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6E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C6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C6ED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C6ED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6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C6ED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CC6ED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C6E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6642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6642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6E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C6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C6ED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C6ED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6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C6ED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CC6ED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C6E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6642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6642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AB2A37-056B-8140-94EC-C17BFD55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17</cp:revision>
  <dcterms:created xsi:type="dcterms:W3CDTF">2017-02-15T01:43:00Z</dcterms:created>
  <dcterms:modified xsi:type="dcterms:W3CDTF">2017-02-15T01:53:00Z</dcterms:modified>
</cp:coreProperties>
</file>